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52" w:rsidRDefault="00DF615F">
      <w:pPr>
        <w:spacing w:before="60"/>
        <w:ind w:left="2276" w:right="2577"/>
        <w:jc w:val="center"/>
        <w:rPr>
          <w:sz w:val="24"/>
          <w:szCs w:val="24"/>
        </w:rPr>
      </w:pPr>
      <w:r>
        <w:rPr>
          <w:b/>
          <w:sz w:val="24"/>
          <w:szCs w:val="24"/>
        </w:rPr>
        <w:t>ANNA UNIVERS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TY, CHENNAI-600 025</w:t>
      </w:r>
    </w:p>
    <w:p w:rsidR="007A0E52" w:rsidRDefault="007A0E52">
      <w:pPr>
        <w:spacing w:before="1" w:line="240" w:lineRule="exact"/>
        <w:rPr>
          <w:sz w:val="24"/>
          <w:szCs w:val="24"/>
        </w:rPr>
      </w:pPr>
    </w:p>
    <w:p w:rsidR="007A0E52" w:rsidRDefault="00DF615F">
      <w:pPr>
        <w:ind w:left="1562" w:right="186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B.E/ </w:t>
      </w:r>
      <w:proofErr w:type="spellStart"/>
      <w:r>
        <w:rPr>
          <w:b/>
          <w:sz w:val="24"/>
          <w:szCs w:val="24"/>
        </w:rPr>
        <w:t>B.Te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proofErr w:type="spellEnd"/>
      <w:r>
        <w:rPr>
          <w:b/>
          <w:sz w:val="24"/>
          <w:szCs w:val="24"/>
        </w:rPr>
        <w:t xml:space="preserve"> DEGREE EXAMINATIONS, Oct/Nov 2016</w:t>
      </w:r>
    </w:p>
    <w:p w:rsidR="007A0E52" w:rsidRDefault="007A0E52">
      <w:pPr>
        <w:spacing w:line="240" w:lineRule="exact"/>
        <w:rPr>
          <w:sz w:val="24"/>
          <w:szCs w:val="24"/>
        </w:rPr>
      </w:pPr>
    </w:p>
    <w:p w:rsidR="007A0E52" w:rsidRDefault="00DF615F">
      <w:pPr>
        <w:ind w:left="3575" w:right="3875"/>
        <w:jc w:val="center"/>
        <w:rPr>
          <w:sz w:val="24"/>
          <w:szCs w:val="24"/>
        </w:rPr>
      </w:pPr>
      <w:r>
        <w:rPr>
          <w:b/>
          <w:sz w:val="24"/>
          <w:szCs w:val="24"/>
        </w:rPr>
        <w:t>Regulations-2013</w:t>
      </w:r>
    </w:p>
    <w:p w:rsidR="007A0E52" w:rsidRDefault="007A0E52">
      <w:pPr>
        <w:spacing w:before="17" w:line="260" w:lineRule="exact"/>
        <w:rPr>
          <w:sz w:val="26"/>
          <w:szCs w:val="26"/>
        </w:rPr>
      </w:pPr>
    </w:p>
    <w:p w:rsidR="007A0E52" w:rsidRDefault="00DF615F">
      <w:pPr>
        <w:ind w:left="3712" w:right="4012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Fifth Sem</w:t>
      </w:r>
      <w:r>
        <w:rPr>
          <w:b/>
          <w:spacing w:val="-1"/>
          <w:sz w:val="24"/>
          <w:szCs w:val="24"/>
        </w:rPr>
        <w:t>es</w:t>
      </w:r>
      <w:r>
        <w:rPr>
          <w:b/>
          <w:sz w:val="24"/>
          <w:szCs w:val="24"/>
        </w:rPr>
        <w:t>ter</w:t>
      </w:r>
    </w:p>
    <w:p w:rsidR="007A0E52" w:rsidRDefault="007A0E52">
      <w:pPr>
        <w:spacing w:line="240" w:lineRule="exact"/>
        <w:rPr>
          <w:sz w:val="24"/>
          <w:szCs w:val="24"/>
        </w:rPr>
      </w:pPr>
    </w:p>
    <w:p w:rsidR="007A0E52" w:rsidRDefault="00DF615F">
      <w:pPr>
        <w:spacing w:line="481" w:lineRule="auto"/>
        <w:ind w:left="2199" w:right="2501" w:firstLine="1"/>
        <w:jc w:val="center"/>
        <w:rPr>
          <w:sz w:val="24"/>
          <w:szCs w:val="24"/>
        </w:rPr>
      </w:pPr>
      <w:r>
        <w:rPr>
          <w:b/>
          <w:sz w:val="24"/>
          <w:szCs w:val="24"/>
        </w:rPr>
        <w:t>B.E. MECHANICAL ENGINE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ING ME2308: Metrology and Measurements Lab</w:t>
      </w:r>
    </w:p>
    <w:p w:rsidR="007A0E52" w:rsidRDefault="00DF615F">
      <w:pPr>
        <w:spacing w:line="240" w:lineRule="exact"/>
        <w:ind w:left="69" w:right="369"/>
        <w:jc w:val="center"/>
        <w:rPr>
          <w:sz w:val="24"/>
          <w:szCs w:val="24"/>
        </w:rPr>
      </w:pPr>
      <w:r>
        <w:rPr>
          <w:b/>
          <w:sz w:val="24"/>
          <w:szCs w:val="24"/>
        </w:rPr>
        <w:t>Time: 3 Hours</w:t>
      </w:r>
      <w:r>
        <w:rPr>
          <w:b/>
          <w:sz w:val="24"/>
          <w:szCs w:val="24"/>
        </w:rPr>
        <w:t xml:space="preserve">                                                                                 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Maximum Marks: 100</w:t>
      </w: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before="14" w:line="260" w:lineRule="exact"/>
        <w:rPr>
          <w:sz w:val="26"/>
          <w:szCs w:val="26"/>
        </w:rPr>
      </w:pPr>
    </w:p>
    <w:p w:rsidR="007A0E52" w:rsidRDefault="00DF615F">
      <w:pPr>
        <w:ind w:left="142" w:right="283"/>
        <w:jc w:val="center"/>
        <w:rPr>
          <w:sz w:val="24"/>
          <w:szCs w:val="24"/>
        </w:rPr>
      </w:pPr>
      <w:r>
        <w:rPr>
          <w:sz w:val="24"/>
          <w:szCs w:val="24"/>
        </w:rPr>
        <w:t>1.  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taper angle of the given c</w:t>
      </w:r>
      <w:r>
        <w:rPr>
          <w:spacing w:val="-2"/>
          <w:sz w:val="24"/>
          <w:szCs w:val="24"/>
        </w:rPr>
        <w:t>om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 using sine bar.             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540" w:right="77" w:hanging="360"/>
        <w:rPr>
          <w:sz w:val="24"/>
          <w:szCs w:val="24"/>
        </w:rPr>
      </w:pPr>
      <w:r>
        <w:rPr>
          <w:sz w:val="24"/>
          <w:szCs w:val="24"/>
        </w:rPr>
        <w:t>2.   Calibrate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vernier</w:t>
      </w:r>
      <w:proofErr w:type="spell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height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gauge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lip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gauges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50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steps of 5 mm and esti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ate the heights of the various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eatures of the given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ponent.</w:t>
      </w:r>
    </w:p>
    <w:p w:rsidR="007A0E52" w:rsidRDefault="00DF615F">
      <w:pPr>
        <w:ind w:right="260"/>
        <w:jc w:val="right"/>
        <w:rPr>
          <w:sz w:val="24"/>
          <w:szCs w:val="24"/>
        </w:rPr>
      </w:pP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540" w:right="78" w:hanging="360"/>
        <w:rPr>
          <w:sz w:val="24"/>
          <w:szCs w:val="24"/>
        </w:rPr>
      </w:pPr>
      <w:r>
        <w:rPr>
          <w:sz w:val="24"/>
          <w:szCs w:val="24"/>
        </w:rPr>
        <w:t>3.   Calibr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4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nier</w:t>
      </w:r>
      <w:proofErr w:type="spellEnd"/>
      <w:r>
        <w:rPr>
          <w:spacing w:val="4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alliper</w:t>
      </w:r>
      <w:proofErr w:type="spellEnd"/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50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mm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gauge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and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ine the error </w:t>
      </w:r>
      <w:r>
        <w:rPr>
          <w:sz w:val="24"/>
          <w:szCs w:val="24"/>
        </w:rPr>
        <w:t>involved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range.                                                            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before="9" w:line="140" w:lineRule="exact"/>
        <w:rPr>
          <w:sz w:val="15"/>
          <w:szCs w:val="15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540" w:right="77" w:hanging="360"/>
        <w:rPr>
          <w:sz w:val="24"/>
          <w:szCs w:val="24"/>
        </w:rPr>
      </w:pPr>
      <w:r>
        <w:rPr>
          <w:sz w:val="24"/>
          <w:szCs w:val="24"/>
        </w:rPr>
        <w:t>4.   Calibr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nier</w:t>
      </w:r>
      <w:proofErr w:type="spellEnd"/>
      <w:r>
        <w:rPr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callip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50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mm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gauge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and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error involved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range.</w:t>
      </w:r>
      <w:r>
        <w:rPr>
          <w:sz w:val="24"/>
          <w:szCs w:val="24"/>
        </w:rPr>
        <w:t xml:space="preserve">                                                             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tabs>
          <w:tab w:val="left" w:pos="580"/>
        </w:tabs>
        <w:ind w:left="540" w:right="79" w:hanging="360"/>
        <w:rPr>
          <w:sz w:val="24"/>
          <w:szCs w:val="24"/>
        </w:rPr>
        <w:sectPr w:rsidR="007A0E52">
          <w:pgSz w:w="12240" w:h="15840"/>
          <w:pgMar w:top="1380" w:right="1320" w:bottom="280" w:left="1620" w:header="720" w:footer="720" w:gutter="0"/>
          <w:cols w:space="720"/>
        </w:sect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Calibrate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given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micro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eter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range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0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20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mm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gauge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blocks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error involved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range.</w:t>
      </w:r>
      <w:r>
        <w:rPr>
          <w:sz w:val="24"/>
          <w:szCs w:val="24"/>
        </w:rPr>
        <w:t xml:space="preserve">                                                            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DF615F">
      <w:pPr>
        <w:spacing w:before="76"/>
        <w:ind w:left="120"/>
        <w:rPr>
          <w:sz w:val="24"/>
          <w:szCs w:val="24"/>
        </w:rPr>
      </w:pPr>
      <w:r>
        <w:rPr>
          <w:sz w:val="24"/>
          <w:szCs w:val="24"/>
        </w:rPr>
        <w:lastRenderedPageBreak/>
        <w:t>6.  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se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-cone angle of the given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ponent using sine center.          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480" w:right="76" w:hanging="360"/>
        <w:jc w:val="both"/>
        <w:rPr>
          <w:sz w:val="24"/>
          <w:szCs w:val="24"/>
        </w:rPr>
      </w:pPr>
      <w:r>
        <w:rPr>
          <w:sz w:val="24"/>
          <w:szCs w:val="24"/>
        </w:rPr>
        <w:t>7.   Calculate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slip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gauges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 required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ension,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om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slip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gauges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51.555,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63.975,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46.635,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26.76</w:t>
      </w:r>
      <w:proofErr w:type="gramEnd"/>
      <w:r>
        <w:rPr>
          <w:sz w:val="24"/>
          <w:szCs w:val="24"/>
        </w:rPr>
        <w:t>. Esti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err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troduced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ension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26.76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mm because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m 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 of slip gauges 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ing 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echanical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parator.</w:t>
      </w:r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right="200"/>
        <w:jc w:val="right"/>
        <w:rPr>
          <w:sz w:val="24"/>
          <w:szCs w:val="24"/>
        </w:rPr>
      </w:pP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82" w:right="223"/>
        <w:jc w:val="center"/>
        <w:rPr>
          <w:sz w:val="24"/>
          <w:szCs w:val="24"/>
        </w:rPr>
      </w:pPr>
      <w:r>
        <w:rPr>
          <w:sz w:val="24"/>
          <w:szCs w:val="24"/>
        </w:rPr>
        <w:t>8.  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se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-cone angle of the given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ponent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 sine bar.                    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474" w:right="77" w:hanging="3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Measure the depth of the given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blind holes using depth gauge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vernier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calliper</w:t>
      </w:r>
      <w:proofErr w:type="spellEnd"/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 3 readings along the hole.</w:t>
      </w:r>
      <w:r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480" w:right="77" w:hanging="360"/>
        <w:jc w:val="both"/>
        <w:rPr>
          <w:sz w:val="24"/>
          <w:szCs w:val="24"/>
        </w:rPr>
      </w:pPr>
      <w:r>
        <w:rPr>
          <w:sz w:val="24"/>
          <w:szCs w:val="24"/>
        </w:rPr>
        <w:t>10.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effective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screw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thread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(using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wire</w:t>
      </w:r>
      <w:r>
        <w:rPr>
          <w:spacing w:val="3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ethod) 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given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tained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sing tool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aker’s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croscope.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on the differ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nce between the two effective </w:t>
      </w:r>
      <w:proofErr w:type="gramStart"/>
      <w:r>
        <w:rPr>
          <w:sz w:val="24"/>
          <w:szCs w:val="24"/>
        </w:rPr>
        <w:t>dia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</w:t>
      </w:r>
      <w:proofErr w:type="gramEnd"/>
      <w:r>
        <w:rPr>
          <w:sz w:val="24"/>
          <w:szCs w:val="24"/>
        </w:rPr>
        <w:t xml:space="preserve"> obtained using the two wires.                                                                                  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79" w:right="78"/>
        <w:jc w:val="center"/>
        <w:rPr>
          <w:sz w:val="24"/>
          <w:szCs w:val="24"/>
        </w:rPr>
      </w:pPr>
      <w:r>
        <w:rPr>
          <w:sz w:val="24"/>
          <w:szCs w:val="24"/>
        </w:rPr>
        <w:t>11.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screw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thread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aker’s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croscope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7A0E52" w:rsidRDefault="00DF615F">
      <w:pPr>
        <w:ind w:left="442" w:right="401"/>
        <w:jc w:val="center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nor</w:t>
      </w:r>
      <w:proofErr w:type="gramEnd"/>
      <w:r>
        <w:rPr>
          <w:sz w:val="24"/>
          <w:szCs w:val="24"/>
        </w:rPr>
        <w:t xml:space="preserve"> di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 (ii) depth of th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ead (iii) pitch.                                                     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8220" w:right="141" w:hanging="8100"/>
        <w:rPr>
          <w:sz w:val="24"/>
          <w:szCs w:val="24"/>
        </w:rPr>
      </w:pPr>
      <w:r>
        <w:rPr>
          <w:sz w:val="24"/>
          <w:szCs w:val="24"/>
        </w:rPr>
        <w:t xml:space="preserve">12. Using gear tooth </w:t>
      </w:r>
      <w:proofErr w:type="spellStart"/>
      <w:r>
        <w:rPr>
          <w:sz w:val="24"/>
          <w:szCs w:val="24"/>
        </w:rPr>
        <w:t>vernier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calliper</w:t>
      </w:r>
      <w:proofErr w:type="spellEnd"/>
      <w:r>
        <w:rPr>
          <w:sz w:val="24"/>
          <w:szCs w:val="24"/>
        </w:rPr>
        <w:t>,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chordal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thickness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 given gear. 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48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>13. Using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gear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tooth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vernier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calliper</w:t>
      </w:r>
      <w:proofErr w:type="spellEnd"/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tooth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ick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ess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gear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different heights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tooth tip in steps of 0.2 mm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draw the pro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ile of the gear tooth.</w:t>
      </w:r>
    </w:p>
    <w:p w:rsidR="007A0E52" w:rsidRDefault="00DF615F">
      <w:pPr>
        <w:ind w:right="380"/>
        <w:jc w:val="right"/>
        <w:rPr>
          <w:sz w:val="24"/>
          <w:szCs w:val="24"/>
        </w:rPr>
        <w:sectPr w:rsidR="007A0E52">
          <w:pgSz w:w="12240" w:h="15840"/>
          <w:pgMar w:top="1360" w:right="1320" w:bottom="280" w:left="1680" w:header="720" w:footer="720" w:gutter="0"/>
          <w:cols w:space="720"/>
        </w:sectPr>
      </w:pPr>
      <w:r>
        <w:rPr>
          <w:sz w:val="24"/>
          <w:szCs w:val="24"/>
        </w:rPr>
        <w:t>(100)</w:t>
      </w:r>
    </w:p>
    <w:p w:rsidR="007A0E52" w:rsidRDefault="00DF615F">
      <w:pPr>
        <w:spacing w:before="76"/>
        <w:ind w:left="120" w:right="-56"/>
        <w:rPr>
          <w:sz w:val="24"/>
          <w:szCs w:val="24"/>
        </w:rPr>
      </w:pPr>
      <w:r>
        <w:rPr>
          <w:sz w:val="24"/>
          <w:szCs w:val="24"/>
        </w:rPr>
        <w:lastRenderedPageBreak/>
        <w:t>14.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ine the </w:t>
      </w:r>
      <w:r>
        <w:rPr>
          <w:sz w:val="24"/>
          <w:szCs w:val="24"/>
        </w:rPr>
        <w:t>inclu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ed angle of the given co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onent using bevel protractor.</w:t>
      </w:r>
    </w:p>
    <w:p w:rsidR="007A0E52" w:rsidRDefault="00DF615F">
      <w:pPr>
        <w:spacing w:line="200" w:lineRule="exact"/>
      </w:pPr>
      <w:r>
        <w:br w:type="column"/>
      </w:r>
    </w:p>
    <w:p w:rsidR="007A0E52" w:rsidRDefault="007A0E52">
      <w:pPr>
        <w:spacing w:before="13" w:line="260" w:lineRule="exact"/>
        <w:rPr>
          <w:sz w:val="26"/>
          <w:szCs w:val="26"/>
        </w:rPr>
      </w:pPr>
    </w:p>
    <w:p w:rsidR="007A0E52" w:rsidRDefault="00DF615F">
      <w:pPr>
        <w:spacing w:line="260" w:lineRule="exact"/>
        <w:rPr>
          <w:sz w:val="24"/>
          <w:szCs w:val="24"/>
        </w:rPr>
        <w:sectPr w:rsidR="007A0E52">
          <w:pgSz w:w="12240" w:h="15840"/>
          <w:pgMar w:top="1360" w:right="1320" w:bottom="280" w:left="1680" w:header="720" w:footer="720" w:gutter="0"/>
          <w:cols w:num="2" w:space="720" w:equalWidth="0">
            <w:col w:w="7873" w:space="647"/>
            <w:col w:w="720"/>
          </w:cols>
        </w:sectPr>
      </w:pPr>
      <w:r>
        <w:rPr>
          <w:position w:val="-1"/>
          <w:sz w:val="24"/>
          <w:szCs w:val="24"/>
        </w:rPr>
        <w:t>(100)</w:t>
      </w:r>
    </w:p>
    <w:p w:rsidR="007A0E52" w:rsidRDefault="007A0E52">
      <w:pPr>
        <w:spacing w:before="6" w:line="120" w:lineRule="exact"/>
        <w:rPr>
          <w:sz w:val="13"/>
          <w:szCs w:val="13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spacing w:before="29"/>
        <w:ind w:left="480" w:right="77" w:hanging="360"/>
        <w:jc w:val="both"/>
        <w:rPr>
          <w:sz w:val="24"/>
          <w:szCs w:val="24"/>
        </w:rPr>
      </w:pPr>
      <w:r>
        <w:rPr>
          <w:sz w:val="24"/>
          <w:szCs w:val="24"/>
        </w:rPr>
        <w:t>15.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ine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straightness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along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edge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achine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tool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guide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way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using autocolli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ator.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aximum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ation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straightness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reference line passing through the initial and final points.                                                  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before="8" w:line="240" w:lineRule="exact"/>
        <w:rPr>
          <w:sz w:val="24"/>
          <w:szCs w:val="24"/>
        </w:rPr>
        <w:sectPr w:rsidR="007A0E52">
          <w:type w:val="continuous"/>
          <w:pgSz w:w="12240" w:h="15840"/>
          <w:pgMar w:top="1380" w:right="1320" w:bottom="280" w:left="1680" w:header="720" w:footer="720" w:gutter="0"/>
          <w:cols w:space="720"/>
        </w:sectPr>
      </w:pPr>
    </w:p>
    <w:p w:rsidR="007A0E52" w:rsidRDefault="00DF615F">
      <w:pPr>
        <w:spacing w:before="29"/>
        <w:ind w:left="120" w:right="-56"/>
        <w:rPr>
          <w:sz w:val="24"/>
          <w:szCs w:val="24"/>
        </w:rPr>
      </w:pPr>
      <w:r>
        <w:rPr>
          <w:sz w:val="24"/>
          <w:szCs w:val="24"/>
        </w:rPr>
        <w:lastRenderedPageBreak/>
        <w:t>16. Use a ther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ocouple to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easure the 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perature of the given test speci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en.</w:t>
      </w:r>
    </w:p>
    <w:p w:rsidR="007A0E52" w:rsidRDefault="00DF615F">
      <w:pPr>
        <w:spacing w:line="200" w:lineRule="exact"/>
      </w:pPr>
      <w:r>
        <w:br w:type="column"/>
      </w:r>
    </w:p>
    <w:p w:rsidR="007A0E52" w:rsidRDefault="007A0E52">
      <w:pPr>
        <w:spacing w:before="5" w:line="220" w:lineRule="exact"/>
        <w:rPr>
          <w:sz w:val="22"/>
          <w:szCs w:val="22"/>
        </w:rPr>
      </w:pPr>
    </w:p>
    <w:p w:rsidR="007A0E52" w:rsidRDefault="00DF615F">
      <w:pPr>
        <w:spacing w:line="260" w:lineRule="exact"/>
        <w:rPr>
          <w:sz w:val="24"/>
          <w:szCs w:val="24"/>
        </w:rPr>
        <w:sectPr w:rsidR="007A0E52">
          <w:type w:val="continuous"/>
          <w:pgSz w:w="12240" w:h="15840"/>
          <w:pgMar w:top="1380" w:right="1320" w:bottom="280" w:left="1680" w:header="720" w:footer="720" w:gutter="0"/>
          <w:cols w:num="2" w:space="720" w:equalWidth="0">
            <w:col w:w="7692" w:space="827"/>
            <w:col w:w="721"/>
          </w:cols>
        </w:sectPr>
      </w:pPr>
      <w:r>
        <w:rPr>
          <w:position w:val="-1"/>
          <w:sz w:val="24"/>
          <w:szCs w:val="24"/>
        </w:rPr>
        <w:t>(100)</w:t>
      </w:r>
    </w:p>
    <w:p w:rsidR="007A0E52" w:rsidRDefault="007A0E52">
      <w:pPr>
        <w:spacing w:before="6" w:line="120" w:lineRule="exact"/>
        <w:rPr>
          <w:sz w:val="13"/>
          <w:szCs w:val="13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17.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pitch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screw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thread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screw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thread</w:t>
      </w:r>
      <w:r>
        <w:rPr>
          <w:spacing w:val="2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eter.</w:t>
      </w:r>
    </w:p>
    <w:p w:rsidR="007A0E52" w:rsidRDefault="00DF615F">
      <w:pPr>
        <w:ind w:left="480" w:right="77"/>
        <w:rPr>
          <w:sz w:val="24"/>
          <w:szCs w:val="24"/>
        </w:rPr>
      </w:pPr>
      <w:r>
        <w:rPr>
          <w:sz w:val="24"/>
          <w:szCs w:val="24"/>
        </w:rPr>
        <w:t>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ine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pitch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ajor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eter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ing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verni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llip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ence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pitch dia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eter and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ake a comparison.</w:t>
      </w:r>
      <w:r>
        <w:rPr>
          <w:sz w:val="24"/>
          <w:szCs w:val="24"/>
        </w:rPr>
        <w:t xml:space="preserve">                                                                          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48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>18.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heights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parator and slip gauges.</w:t>
      </w:r>
      <w:r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480" w:right="76" w:hanging="360"/>
        <w:jc w:val="both"/>
        <w:rPr>
          <w:sz w:val="24"/>
          <w:szCs w:val="24"/>
        </w:rPr>
      </w:pPr>
      <w:r>
        <w:rPr>
          <w:sz w:val="24"/>
          <w:szCs w:val="24"/>
        </w:rPr>
        <w:t>19.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etric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ew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thread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aker’s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croscope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ajor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(ii)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z w:val="24"/>
          <w:szCs w:val="24"/>
        </w:rPr>
        <w:t>thread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(iii)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pitch.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Calculate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ective dia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 of this thread 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ured values.                                             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line="160" w:lineRule="exact"/>
        <w:rPr>
          <w:sz w:val="16"/>
          <w:szCs w:val="16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ind w:left="120"/>
        <w:rPr>
          <w:sz w:val="24"/>
          <w:szCs w:val="24"/>
        </w:rPr>
      </w:pPr>
      <w:r>
        <w:rPr>
          <w:sz w:val="24"/>
          <w:szCs w:val="24"/>
        </w:rPr>
        <w:t>20. What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principle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force</w:t>
      </w:r>
      <w:r>
        <w:rPr>
          <w:spacing w:val="2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easure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setup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laboratory.</w:t>
      </w:r>
    </w:p>
    <w:p w:rsidR="007A0E52" w:rsidRDefault="00DF615F">
      <w:pPr>
        <w:ind w:left="8340" w:right="254" w:hanging="7860"/>
        <w:rPr>
          <w:sz w:val="24"/>
          <w:szCs w:val="24"/>
        </w:rPr>
        <w:sectPr w:rsidR="007A0E52">
          <w:type w:val="continuous"/>
          <w:pgSz w:w="12240" w:h="15840"/>
          <w:pgMar w:top="1380" w:right="1320" w:bottom="280" w:left="1680" w:header="720" w:footer="720" w:gutter="0"/>
          <w:cols w:space="720"/>
        </w:sectPr>
      </w:pPr>
      <w:r>
        <w:rPr>
          <w:sz w:val="24"/>
          <w:szCs w:val="24"/>
        </w:rPr>
        <w:t xml:space="preserve">Calibrate the force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 setup, and plot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 graph of error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no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force value. (100)</w:t>
      </w:r>
    </w:p>
    <w:p w:rsidR="007A0E52" w:rsidRDefault="00DF615F">
      <w:pPr>
        <w:spacing w:before="76"/>
        <w:ind w:left="460" w:right="78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21. </w:t>
      </w:r>
      <w:proofErr w:type="gramStart"/>
      <w:r>
        <w:rPr>
          <w:sz w:val="24"/>
          <w:szCs w:val="24"/>
        </w:rPr>
        <w:t xml:space="preserve">Calibrate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given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displace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ement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setup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giving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displace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ents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in incre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of 0.5 mm. Plot a graph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of error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Actual disp</w:t>
      </w:r>
      <w:r>
        <w:rPr>
          <w:sz w:val="24"/>
          <w:szCs w:val="24"/>
        </w:rPr>
        <w:t>lace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ent.                    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(100)</w:t>
      </w:r>
    </w:p>
    <w:p w:rsidR="007A0E52" w:rsidRDefault="007A0E52">
      <w:pPr>
        <w:spacing w:before="1" w:line="120" w:lineRule="exact"/>
        <w:rPr>
          <w:sz w:val="13"/>
          <w:szCs w:val="13"/>
        </w:rPr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  <w:sectPr w:rsidR="007A0E52">
          <w:pgSz w:w="12240" w:h="15840"/>
          <w:pgMar w:top="1360" w:right="1320" w:bottom="280" w:left="1700" w:header="720" w:footer="720" w:gutter="0"/>
          <w:cols w:space="720"/>
        </w:sectPr>
      </w:pPr>
    </w:p>
    <w:p w:rsidR="007A0E52" w:rsidRDefault="00DF615F">
      <w:pPr>
        <w:spacing w:before="29"/>
        <w:ind w:left="100" w:right="-61"/>
        <w:rPr>
          <w:sz w:val="24"/>
          <w:szCs w:val="24"/>
        </w:rPr>
      </w:pPr>
      <w:r>
        <w:rPr>
          <w:sz w:val="24"/>
          <w:szCs w:val="24"/>
        </w:rPr>
        <w:lastRenderedPageBreak/>
        <w:t>22. Measure the following para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eters 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ing the vibration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easuring setup</w:t>
      </w:r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520"/>
        <w:rPr>
          <w:sz w:val="24"/>
          <w:szCs w:val="24"/>
        </w:rPr>
      </w:pPr>
      <w:r>
        <w:rPr>
          <w:spacing w:val="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   </w:t>
      </w:r>
      <w:r>
        <w:rPr>
          <w:spacing w:val="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frequency</w:t>
      </w:r>
      <w:proofErr w:type="gramEnd"/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520"/>
        <w:rPr>
          <w:sz w:val="24"/>
          <w:szCs w:val="24"/>
        </w:rPr>
      </w:pPr>
      <w:r>
        <w:rPr>
          <w:sz w:val="24"/>
          <w:szCs w:val="24"/>
        </w:rPr>
        <w:t xml:space="preserve">(ii)      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displace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proofErr w:type="gramEnd"/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520"/>
        <w:rPr>
          <w:sz w:val="24"/>
          <w:szCs w:val="24"/>
        </w:rPr>
      </w:pPr>
      <w:r>
        <w:rPr>
          <w:sz w:val="24"/>
          <w:szCs w:val="24"/>
        </w:rPr>
        <w:t xml:space="preserve">(iii)     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velocity</w:t>
      </w:r>
      <w:proofErr w:type="gramEnd"/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520"/>
        <w:rPr>
          <w:sz w:val="24"/>
          <w:szCs w:val="24"/>
        </w:rPr>
      </w:pPr>
      <w:r>
        <w:rPr>
          <w:sz w:val="24"/>
          <w:szCs w:val="24"/>
        </w:rPr>
        <w:t xml:space="preserve">(iv)     </w:t>
      </w:r>
      <w:r>
        <w:rPr>
          <w:spacing w:val="1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acceleration</w:t>
      </w:r>
      <w:proofErr w:type="gramEnd"/>
      <w:r>
        <w:rPr>
          <w:sz w:val="24"/>
          <w:szCs w:val="24"/>
        </w:rPr>
        <w:t>.</w:t>
      </w:r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1240"/>
        <w:rPr>
          <w:sz w:val="24"/>
          <w:szCs w:val="24"/>
        </w:rPr>
      </w:pPr>
      <w:r>
        <w:rPr>
          <w:sz w:val="24"/>
          <w:szCs w:val="24"/>
        </w:rPr>
        <w:t>Plot the following curves</w:t>
      </w:r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Displace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Frequency</w:t>
      </w:r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(2) Velocity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Frequency</w:t>
      </w:r>
    </w:p>
    <w:p w:rsidR="007A0E52" w:rsidRDefault="007A0E52">
      <w:pPr>
        <w:spacing w:line="120" w:lineRule="exact"/>
        <w:rPr>
          <w:sz w:val="12"/>
          <w:szCs w:val="12"/>
        </w:rPr>
      </w:pPr>
    </w:p>
    <w:p w:rsidR="007A0E52" w:rsidRDefault="00DF615F">
      <w:pPr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proofErr w:type="spellStart"/>
      <w:r>
        <w:rPr>
          <w:sz w:val="24"/>
          <w:szCs w:val="24"/>
        </w:rPr>
        <w:t>AccelerationvsFrequency</w:t>
      </w:r>
      <w:proofErr w:type="spellEnd"/>
    </w:p>
    <w:p w:rsidR="007A0E52" w:rsidRDefault="00DF615F">
      <w:pPr>
        <w:spacing w:before="3" w:line="180" w:lineRule="exact"/>
        <w:rPr>
          <w:sz w:val="19"/>
          <w:szCs w:val="19"/>
        </w:rPr>
      </w:pPr>
      <w:r>
        <w:br w:type="column"/>
      </w: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7A0E52">
      <w:pPr>
        <w:spacing w:line="200" w:lineRule="exact"/>
      </w:pPr>
    </w:p>
    <w:p w:rsidR="007A0E52" w:rsidRDefault="00DF615F">
      <w:pPr>
        <w:rPr>
          <w:sz w:val="24"/>
          <w:szCs w:val="24"/>
        </w:rPr>
      </w:pPr>
      <w:r>
        <w:rPr>
          <w:sz w:val="24"/>
          <w:szCs w:val="24"/>
        </w:rPr>
        <w:t>(100)</w:t>
      </w:r>
    </w:p>
    <w:sectPr w:rsidR="007A0E52" w:rsidSect="007A0E52">
      <w:type w:val="continuous"/>
      <w:pgSz w:w="12240" w:h="15840"/>
      <w:pgMar w:top="1380" w:right="1320" w:bottom="280" w:left="1700" w:header="720" w:footer="720" w:gutter="0"/>
      <w:cols w:num="2" w:space="720" w:equalWidth="0">
        <w:col w:w="7232" w:space="1208"/>
        <w:col w:w="7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2D87"/>
    <w:multiLevelType w:val="multilevel"/>
    <w:tmpl w:val="24F4EA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A0E52"/>
    <w:rsid w:val="007A0E52"/>
    <w:rsid w:val="00DF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</cp:lastModifiedBy>
  <cp:revision>2</cp:revision>
  <dcterms:created xsi:type="dcterms:W3CDTF">2016-10-04T06:01:00Z</dcterms:created>
  <dcterms:modified xsi:type="dcterms:W3CDTF">2016-10-04T06:02:00Z</dcterms:modified>
</cp:coreProperties>
</file>